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CF" w:rsidRPr="00636FCF" w:rsidRDefault="00636FCF" w:rsidP="00636FCF">
      <w:pPr>
        <w:rPr>
          <w:b/>
          <w:bCs/>
          <w:sz w:val="40"/>
          <w:szCs w:val="40"/>
        </w:rPr>
      </w:pPr>
      <w:r w:rsidRPr="00636FCF">
        <w:rPr>
          <w:b/>
          <w:bCs/>
          <w:sz w:val="40"/>
          <w:szCs w:val="40"/>
        </w:rPr>
        <w:t xml:space="preserve">Dear </w:t>
      </w:r>
      <w:proofErr w:type="gramStart"/>
      <w:r w:rsidRPr="00636FCF">
        <w:rPr>
          <w:b/>
          <w:bCs/>
          <w:sz w:val="40"/>
          <w:szCs w:val="40"/>
        </w:rPr>
        <w:t xml:space="preserve">All </w:t>
      </w:r>
      <w:r>
        <w:rPr>
          <w:b/>
          <w:bCs/>
          <w:sz w:val="40"/>
          <w:szCs w:val="40"/>
        </w:rPr>
        <w:t>,</w:t>
      </w:r>
      <w:proofErr w:type="gramEnd"/>
    </w:p>
    <w:p w:rsidR="00636FCF" w:rsidRPr="00636FCF" w:rsidRDefault="00636FCF">
      <w:pPr>
        <w:rPr>
          <w:sz w:val="40"/>
          <w:szCs w:val="40"/>
        </w:rPr>
      </w:pPr>
      <w:r w:rsidRPr="00636FCF">
        <w:rPr>
          <w:sz w:val="40"/>
          <w:szCs w:val="40"/>
        </w:rPr>
        <w:t xml:space="preserve">      Hope this mail finds you well,</w:t>
      </w:r>
    </w:p>
    <w:p w:rsidR="00636FCF" w:rsidRDefault="00636FCF">
      <w:pPr>
        <w:rPr>
          <w:sz w:val="40"/>
          <w:szCs w:val="40"/>
        </w:rPr>
      </w:pPr>
      <w:r w:rsidRPr="00636FCF">
        <w:rPr>
          <w:sz w:val="40"/>
          <w:szCs w:val="40"/>
        </w:rPr>
        <w:t xml:space="preserve">             Kind check the attached PDF file that contain analytics and insights from Task 1 and 2</w:t>
      </w:r>
    </w:p>
    <w:p w:rsidR="00636FCF" w:rsidRPr="00636FCF" w:rsidRDefault="00636FCF" w:rsidP="00636FCF">
      <w:pPr>
        <w:rPr>
          <w:sz w:val="40"/>
          <w:szCs w:val="40"/>
        </w:rPr>
      </w:pPr>
      <w:r w:rsidRPr="00636FCF">
        <w:rPr>
          <w:sz w:val="40"/>
          <w:szCs w:val="40"/>
        </w:rPr>
        <w:t>Client selected store number 77, 86 and 88 as trial stores. The goal of this task is to select 1 control store for each trial store.</w:t>
      </w:r>
    </w:p>
    <w:p w:rsidR="00636FCF" w:rsidRPr="00636FCF" w:rsidRDefault="00636FCF" w:rsidP="00636FCF">
      <w:pPr>
        <w:rPr>
          <w:sz w:val="40"/>
          <w:szCs w:val="40"/>
        </w:rPr>
      </w:pPr>
      <w:r w:rsidRPr="00636FCF">
        <w:rPr>
          <w:sz w:val="40"/>
          <w:szCs w:val="40"/>
        </w:rPr>
        <w:t>Control store will be chosen based on combined similarity magnitude of "Monthly overall sales revenue" and "Monthly number of customers" of the store with the trial stores.</w:t>
      </w:r>
    </w:p>
    <w:p w:rsidR="00636FCF" w:rsidRPr="00636FCF" w:rsidRDefault="00636FCF" w:rsidP="00636FCF">
      <w:pPr>
        <w:rPr>
          <w:sz w:val="40"/>
          <w:szCs w:val="40"/>
        </w:rPr>
      </w:pPr>
      <w:r w:rsidRPr="00636FCF">
        <w:rPr>
          <w:sz w:val="40"/>
          <w:szCs w:val="40"/>
        </w:rPr>
        <w:t>'s percentage difference is statistically significant during the trial phase compared to the percentage difference during pre-trial phase.</w:t>
      </w:r>
    </w:p>
    <w:p w:rsidR="00636FCF" w:rsidRPr="00636FCF" w:rsidRDefault="00636FCF" w:rsidP="00636FCF">
      <w:pPr>
        <w:rPr>
          <w:sz w:val="40"/>
          <w:szCs w:val="40"/>
        </w:rPr>
      </w:pPr>
    </w:p>
    <w:p w:rsidR="00636FCF" w:rsidRPr="00636FCF" w:rsidRDefault="00636FCF" w:rsidP="00636FCF">
      <w:pPr>
        <w:rPr>
          <w:sz w:val="40"/>
          <w:szCs w:val="40"/>
        </w:rPr>
      </w:pPr>
      <w:r w:rsidRPr="00636FCF">
        <w:rPr>
          <w:sz w:val="40"/>
          <w:szCs w:val="40"/>
        </w:rPr>
        <w:t xml:space="preserve">Total Sales comparison: </w:t>
      </w:r>
      <w:proofErr w:type="spellStart"/>
      <w:r w:rsidRPr="00636FCF">
        <w:rPr>
          <w:sz w:val="40"/>
          <w:szCs w:val="40"/>
        </w:rPr>
        <w:t>Tot_sales</w:t>
      </w:r>
      <w:proofErr w:type="spellEnd"/>
      <w:r w:rsidRPr="00636FCF">
        <w:rPr>
          <w:sz w:val="40"/>
          <w:szCs w:val="40"/>
        </w:rPr>
        <w:t xml:space="preserve"> trial vs control Number of Customers comparison: </w:t>
      </w:r>
      <w:proofErr w:type="spellStart"/>
      <w:r w:rsidRPr="00636FCF">
        <w:rPr>
          <w:sz w:val="40"/>
          <w:szCs w:val="40"/>
        </w:rPr>
        <w:t>nCustomers</w:t>
      </w:r>
      <w:proofErr w:type="spellEnd"/>
      <w:r w:rsidRPr="00636FCF">
        <w:rPr>
          <w:sz w:val="40"/>
          <w:szCs w:val="40"/>
        </w:rPr>
        <w:t xml:space="preserve"> trial vs control</w:t>
      </w:r>
    </w:p>
    <w:p w:rsidR="00636FCF" w:rsidRDefault="00636FCF" w:rsidP="00636FCF">
      <w:pPr>
        <w:rPr>
          <w:sz w:val="40"/>
          <w:szCs w:val="40"/>
        </w:rPr>
      </w:pPr>
      <w:r w:rsidRPr="00636FCF">
        <w:rPr>
          <w:sz w:val="40"/>
          <w:szCs w:val="40"/>
        </w:rPr>
        <w:t>Conclusion: Trial store 77 and 86 had significant increase in total sales and number of customers during trial compared to control store. Trial store 88 had increases as well but insignificant.</w:t>
      </w:r>
    </w:p>
    <w:p w:rsidR="00636FCF" w:rsidRPr="00636FCF" w:rsidRDefault="00636FCF" w:rsidP="00636FCF">
      <w:pPr>
        <w:rPr>
          <w:sz w:val="40"/>
          <w:szCs w:val="40"/>
        </w:rPr>
      </w:pPr>
      <w:bookmarkStart w:id="0" w:name="_GoBack"/>
      <w:bookmarkEnd w:id="0"/>
    </w:p>
    <w:p w:rsidR="00636FCF" w:rsidRPr="00636FCF" w:rsidRDefault="00636FCF" w:rsidP="00636FCF">
      <w:pPr>
        <w:rPr>
          <w:b/>
          <w:bCs/>
          <w:sz w:val="40"/>
          <w:szCs w:val="40"/>
        </w:rPr>
      </w:pPr>
      <w:r w:rsidRPr="00636FCF">
        <w:rPr>
          <w:b/>
          <w:bCs/>
          <w:sz w:val="40"/>
          <w:szCs w:val="40"/>
        </w:rPr>
        <w:t xml:space="preserve">Best Regards </w:t>
      </w:r>
    </w:p>
    <w:p w:rsidR="00636FCF" w:rsidRPr="00636FCF" w:rsidRDefault="00636FCF">
      <w:pPr>
        <w:rPr>
          <w:b/>
          <w:bCs/>
          <w:sz w:val="40"/>
          <w:szCs w:val="40"/>
        </w:rPr>
      </w:pPr>
      <w:r w:rsidRPr="00636FCF">
        <w:rPr>
          <w:b/>
          <w:bCs/>
          <w:sz w:val="40"/>
          <w:szCs w:val="40"/>
        </w:rPr>
        <w:t xml:space="preserve">Mazen </w:t>
      </w:r>
      <w:proofErr w:type="spellStart"/>
      <w:r w:rsidRPr="00636FCF">
        <w:rPr>
          <w:b/>
          <w:bCs/>
          <w:sz w:val="40"/>
          <w:szCs w:val="40"/>
        </w:rPr>
        <w:t>ibrahem</w:t>
      </w:r>
      <w:proofErr w:type="spellEnd"/>
    </w:p>
    <w:sectPr w:rsidR="00636FCF" w:rsidRPr="0063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CF"/>
    <w:rsid w:val="00636FCF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DE36"/>
  <w15:chartTrackingRefBased/>
  <w15:docId w15:val="{6CE1BBBC-4104-40FA-9174-5F2AACF6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eneusElGeniu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Ibrahem</dc:creator>
  <cp:keywords/>
  <dc:description/>
  <cp:lastModifiedBy>Mazen Ibrahem</cp:lastModifiedBy>
  <cp:revision>1</cp:revision>
  <dcterms:created xsi:type="dcterms:W3CDTF">2021-09-18T13:56:00Z</dcterms:created>
  <dcterms:modified xsi:type="dcterms:W3CDTF">2021-09-18T14:04:00Z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